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494CC5" w:rsidP="00494CC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Dokumentacija</w:t>
      </w:r>
      <w:proofErr w:type="spellEnd"/>
    </w:p>
    <w:p w:rsidR="00F65F7C" w:rsidRDefault="00F65F7C" w:rsidP="00494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Projekat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Veterinar</w:t>
      </w:r>
      <w:proofErr w:type="spellEnd"/>
    </w:p>
    <w:p w:rsidR="00F65F7C" w:rsidRDefault="00F65F7C" w:rsidP="00F65F7C">
      <w:pPr>
        <w:jc w:val="right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Zoran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Visic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 xml:space="preserve"> 3061</w:t>
      </w:r>
    </w:p>
    <w:p w:rsidR="00F65F7C" w:rsidRDefault="00F65F7C" w:rsidP="00F65F7C">
      <w:pPr>
        <w:jc w:val="right"/>
        <w:rPr>
          <w:rFonts w:ascii="Times New Roman" w:hAnsi="Times New Roman" w:cs="Times New Roman"/>
          <w:b/>
          <w:i/>
          <w:sz w:val="36"/>
          <w:szCs w:val="36"/>
        </w:rPr>
      </w:pPr>
    </w:p>
    <w:p w:rsidR="00F65F7C" w:rsidRDefault="00F65F7C" w:rsidP="00F65F7C">
      <w:pPr>
        <w:jc w:val="right"/>
        <w:rPr>
          <w:rFonts w:ascii="Times New Roman" w:hAnsi="Times New Roman" w:cs="Times New Roman"/>
          <w:b/>
          <w:i/>
          <w:sz w:val="36"/>
          <w:szCs w:val="36"/>
        </w:rPr>
      </w:pPr>
    </w:p>
    <w:p w:rsidR="00F65F7C" w:rsidRDefault="00F65F7C" w:rsidP="00F65F7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Ovaj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projekat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opsta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podataka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namenjena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veterinare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Moj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otac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posto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>
        <w:rPr>
          <w:rFonts w:ascii="Times New Roman" w:hAnsi="Times New Roman" w:cs="Times New Roman"/>
          <w:sz w:val="36"/>
          <w:szCs w:val="36"/>
        </w:rPr>
        <w:t>ima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sopstvenu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veterinarsku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stanicu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Skoro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svake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godine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 mora da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salje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podatke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</w:rPr>
        <w:t>svojim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kolegama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zbog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dodele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odgovarajuci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veterinar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zaduzen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F65F7C" w:rsidRDefault="00F65F7C" w:rsidP="00F65F7C">
      <w:pPr>
        <w:rPr>
          <w:rFonts w:ascii="Times New Roman" w:hAnsi="Times New Roman" w:cs="Times New Roman"/>
          <w:sz w:val="36"/>
          <w:szCs w:val="36"/>
        </w:rPr>
      </w:pPr>
    </w:p>
    <w:p w:rsidR="00F65F7C" w:rsidRDefault="00F65F7C" w:rsidP="00F65F7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Ovaj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projekat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slican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glavn</w:t>
      </w:r>
      <w:r w:rsidR="002D499B"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strana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izgleda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ovako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F65F7C" w:rsidRDefault="00F65F7C" w:rsidP="00F65F7C">
      <w:pPr>
        <w:rPr>
          <w:rFonts w:ascii="Times New Roman" w:hAnsi="Times New Roman" w:cs="Times New Roman"/>
          <w:sz w:val="36"/>
          <w:szCs w:val="36"/>
        </w:rPr>
      </w:pPr>
    </w:p>
    <w:p w:rsidR="00F65F7C" w:rsidRDefault="00F65F7C" w:rsidP="00F65F7C">
      <w:pPr>
        <w:rPr>
          <w:rFonts w:ascii="Times New Roman" w:hAnsi="Times New Roman" w:cs="Times New Roman"/>
          <w:sz w:val="36"/>
          <w:szCs w:val="36"/>
        </w:rPr>
      </w:pPr>
    </w:p>
    <w:p w:rsidR="00F65F7C" w:rsidRDefault="00F65F7C" w:rsidP="00F65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4006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7C" w:rsidRDefault="00F65F7C" w:rsidP="00F65F7C">
      <w:pPr>
        <w:rPr>
          <w:rFonts w:ascii="Times New Roman" w:hAnsi="Times New Roman" w:cs="Times New Roman"/>
          <w:sz w:val="36"/>
          <w:szCs w:val="36"/>
        </w:rPr>
      </w:pPr>
    </w:p>
    <w:p w:rsidR="00F65F7C" w:rsidRDefault="00F65F7C" w:rsidP="00F65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 </w:t>
      </w:r>
      <w:proofErr w:type="spellStart"/>
      <w:r>
        <w:rPr>
          <w:rFonts w:ascii="Times New Roman" w:hAnsi="Times New Roman" w:cs="Times New Roman"/>
          <w:sz w:val="36"/>
          <w:szCs w:val="36"/>
        </w:rPr>
        <w:t>pocetku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samo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otvoriti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ovako</w:t>
      </w:r>
      <w:proofErr w:type="spellEnd"/>
      <w:r w:rsidR="007479A9">
        <w:rPr>
          <w:rFonts w:ascii="Times New Roman" w:hAnsi="Times New Roman" w:cs="Times New Roman"/>
          <w:sz w:val="36"/>
          <w:szCs w:val="36"/>
        </w:rPr>
        <w:t>:</w:t>
      </w:r>
    </w:p>
    <w:p w:rsidR="007479A9" w:rsidRDefault="007479A9" w:rsidP="00F65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38162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A9" w:rsidRDefault="007479A9" w:rsidP="00F65F7C">
      <w:pPr>
        <w:rPr>
          <w:rFonts w:ascii="Times New Roman" w:hAnsi="Times New Roman" w:cs="Times New Roman"/>
          <w:noProof/>
          <w:sz w:val="36"/>
          <w:szCs w:val="36"/>
        </w:rPr>
      </w:pPr>
    </w:p>
    <w:p w:rsidR="007479A9" w:rsidRDefault="007479A9" w:rsidP="00F65F7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crvena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putanja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treba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predje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kako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bi see </w:t>
      </w:r>
      <w:proofErr w:type="spellStart"/>
      <w:r>
        <w:rPr>
          <w:rFonts w:ascii="Times New Roman" w:hAnsi="Times New Roman" w:cs="Times New Roman"/>
          <w:sz w:val="36"/>
          <w:szCs w:val="36"/>
        </w:rPr>
        <w:t>pojavili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dugmici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prethodne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slike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7479A9" w:rsidRDefault="007479A9" w:rsidP="00F65F7C">
      <w:pPr>
        <w:rPr>
          <w:rFonts w:ascii="Times New Roman" w:hAnsi="Times New Roman" w:cs="Times New Roman"/>
          <w:sz w:val="36"/>
          <w:szCs w:val="36"/>
        </w:rPr>
      </w:pPr>
    </w:p>
    <w:p w:rsidR="007479A9" w:rsidRDefault="007479A9" w:rsidP="00F65F7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Dugmad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promeni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obrisi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prvo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zahteva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selektuje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vrsta</w:t>
      </w:r>
      <w:proofErr w:type="spellEnd"/>
    </w:p>
    <w:p w:rsidR="007479A9" w:rsidRDefault="007479A9" w:rsidP="00F65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721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A9" w:rsidRDefault="007479A9" w:rsidP="007479A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Obrisi</w:t>
      </w:r>
      <w:proofErr w:type="spellEnd"/>
    </w:p>
    <w:p w:rsidR="007479A9" w:rsidRDefault="007479A9" w:rsidP="007479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479A9" w:rsidRDefault="007479A9" w:rsidP="007479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promeni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mora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selektuje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kolona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klikne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Promeni</w:t>
      </w:r>
      <w:proofErr w:type="spellEnd"/>
    </w:p>
    <w:p w:rsidR="007479A9" w:rsidRDefault="007479A9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E8" w:rsidRDefault="007479A9" w:rsidP="007479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Otvara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>
        <w:rPr>
          <w:rFonts w:ascii="Times New Roman" w:hAnsi="Times New Roman" w:cs="Times New Roman"/>
          <w:sz w:val="36"/>
          <w:szCs w:val="36"/>
        </w:rPr>
        <w:t>kome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nalaze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58E8">
        <w:rPr>
          <w:rFonts w:ascii="Times New Roman" w:hAnsi="Times New Roman" w:cs="Times New Roman"/>
          <w:sz w:val="36"/>
          <w:szCs w:val="36"/>
        </w:rPr>
        <w:t>sto</w:t>
      </w:r>
      <w:proofErr w:type="spellEnd"/>
      <w:r w:rsidR="003658E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58E8">
        <w:rPr>
          <w:rFonts w:ascii="Times New Roman" w:hAnsi="Times New Roman" w:cs="Times New Roman"/>
          <w:sz w:val="36"/>
          <w:szCs w:val="36"/>
        </w:rPr>
        <w:t>moze</w:t>
      </w:r>
      <w:proofErr w:type="spellEnd"/>
      <w:r w:rsidR="003658E8">
        <w:rPr>
          <w:rFonts w:ascii="Times New Roman" w:hAnsi="Times New Roman" w:cs="Times New Roman"/>
          <w:sz w:val="36"/>
          <w:szCs w:val="36"/>
        </w:rPr>
        <w:t xml:space="preserve"> da se </w:t>
      </w:r>
    </w:p>
    <w:p w:rsidR="003658E8" w:rsidRDefault="003658E8" w:rsidP="003658E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promeni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U </w:t>
      </w:r>
      <w:proofErr w:type="spellStart"/>
      <w:r>
        <w:rPr>
          <w:rFonts w:ascii="Times New Roman" w:hAnsi="Times New Roman" w:cs="Times New Roman"/>
          <w:sz w:val="36"/>
          <w:szCs w:val="36"/>
        </w:rPr>
        <w:t>ovom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primeru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cu da </w:t>
      </w:r>
      <w:proofErr w:type="spellStart"/>
      <w:r>
        <w:rPr>
          <w:rFonts w:ascii="Times New Roman" w:hAnsi="Times New Roman" w:cs="Times New Roman"/>
          <w:sz w:val="36"/>
          <w:szCs w:val="36"/>
        </w:rPr>
        <w:t>promenim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Godina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34 u 44. </w:t>
      </w:r>
    </w:p>
    <w:p w:rsidR="003658E8" w:rsidRDefault="003658E8" w:rsidP="007479A9">
      <w:pPr>
        <w:rPr>
          <w:rFonts w:ascii="Times New Roman" w:hAnsi="Times New Roman" w:cs="Times New Roman"/>
          <w:sz w:val="36"/>
          <w:szCs w:val="36"/>
        </w:rPr>
      </w:pPr>
    </w:p>
    <w:p w:rsidR="003658E8" w:rsidRDefault="003658E8" w:rsidP="007479A9">
      <w:pPr>
        <w:rPr>
          <w:rFonts w:ascii="Times New Roman" w:hAnsi="Times New Roman" w:cs="Times New Roman"/>
          <w:sz w:val="36"/>
          <w:szCs w:val="36"/>
        </w:rPr>
      </w:pPr>
    </w:p>
    <w:p w:rsidR="003658E8" w:rsidRDefault="003658E8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E8" w:rsidRDefault="003658E8" w:rsidP="007479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promenio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godine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OK </w:t>
      </w:r>
      <w:proofErr w:type="spellStart"/>
      <w:r>
        <w:rPr>
          <w:rFonts w:ascii="Times New Roman" w:hAnsi="Times New Roman" w:cs="Times New Roman"/>
          <w:sz w:val="36"/>
          <w:szCs w:val="36"/>
        </w:rPr>
        <w:t>koji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otvorio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poruku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podaci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upesno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promenjeni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Onda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klikom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OK u </w:t>
      </w:r>
      <w:proofErr w:type="spellStart"/>
      <w:r>
        <w:rPr>
          <w:rFonts w:ascii="Times New Roman" w:hAnsi="Times New Roman" w:cs="Times New Roman"/>
          <w:sz w:val="36"/>
          <w:szCs w:val="36"/>
        </w:rPr>
        <w:t>poruci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 u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godine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promenile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vracamo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pocetni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r w:rsidR="002D499B">
        <w:rPr>
          <w:rFonts w:ascii="Times New Roman" w:hAnsi="Times New Roman" w:cs="Times New Roman"/>
          <w:sz w:val="36"/>
          <w:szCs w:val="36"/>
        </w:rPr>
        <w:t>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godine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ostati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ne ode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Osvezi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3658E8" w:rsidRDefault="003658E8" w:rsidP="007479A9">
      <w:pPr>
        <w:rPr>
          <w:rFonts w:ascii="Times New Roman" w:hAnsi="Times New Roman" w:cs="Times New Roman"/>
          <w:sz w:val="36"/>
          <w:szCs w:val="36"/>
        </w:rPr>
      </w:pPr>
    </w:p>
    <w:p w:rsidR="003658E8" w:rsidRDefault="003658E8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Dodaj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otvara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ovo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drugo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 xml:space="preserve"> polje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samo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je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potpuno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prazno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 xml:space="preserve"> ID se ne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unosi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nemoze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 xml:space="preserve"> da se </w:t>
      </w:r>
      <w:proofErr w:type="spellStart"/>
      <w:r w:rsidR="00806E8E">
        <w:rPr>
          <w:rFonts w:ascii="Times New Roman" w:hAnsi="Times New Roman" w:cs="Times New Roman"/>
          <w:sz w:val="36"/>
          <w:szCs w:val="36"/>
        </w:rPr>
        <w:t>menja</w:t>
      </w:r>
      <w:proofErr w:type="spellEnd"/>
      <w:r w:rsidR="00806E8E">
        <w:rPr>
          <w:rFonts w:ascii="Times New Roman" w:hAnsi="Times New Roman" w:cs="Times New Roman"/>
          <w:sz w:val="36"/>
          <w:szCs w:val="36"/>
        </w:rPr>
        <w:t>.</w:t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7623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A9" w:rsidRDefault="003658E8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65F7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Posle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popunjavanja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klika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OK</w:t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otvorice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porukom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podaci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uspesno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dodati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Posle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jednog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OK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dugmeta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Osvezi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pojavice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veterinar.</w:t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7210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Postoji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jedna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to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trazenje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Klikne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bilo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>
        <w:rPr>
          <w:rFonts w:ascii="Times New Roman" w:hAnsi="Times New Roman" w:cs="Times New Roman"/>
          <w:sz w:val="36"/>
          <w:szCs w:val="36"/>
        </w:rPr>
        <w:t>ovom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polju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94960" cy="2194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</w:t>
      </w:r>
      <w:proofErr w:type="spellStart"/>
      <w:r>
        <w:rPr>
          <w:rFonts w:ascii="Times New Roman" w:hAnsi="Times New Roman" w:cs="Times New Roman"/>
          <w:sz w:val="36"/>
          <w:szCs w:val="36"/>
        </w:rPr>
        <w:t>iskocice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polje </w:t>
      </w:r>
      <w:proofErr w:type="spellStart"/>
      <w:r>
        <w:rPr>
          <w:rFonts w:ascii="Times New Roman" w:hAnsi="Times New Roman" w:cs="Times New Roman"/>
          <w:sz w:val="36"/>
          <w:szCs w:val="36"/>
        </w:rPr>
        <w:t>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kucanje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381625" cy="2209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</w:p>
    <w:p w:rsidR="00806E8E" w:rsidRDefault="00806E8E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 </w:t>
      </w:r>
      <w:proofErr w:type="spellStart"/>
      <w:r>
        <w:rPr>
          <w:rFonts w:ascii="Times New Roman" w:hAnsi="Times New Roman" w:cs="Times New Roman"/>
          <w:sz w:val="36"/>
          <w:szCs w:val="36"/>
        </w:rPr>
        <w:t>ovom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teks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polju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kuca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mesto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Ako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ukuca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mesto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Mionica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klikne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na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dugme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Trazi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Otvorice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samo</w:t>
      </w:r>
      <w:proofErr w:type="spellEnd"/>
      <w:r w:rsidR="002D49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499B">
        <w:rPr>
          <w:rFonts w:ascii="Times New Roman" w:hAnsi="Times New Roman" w:cs="Times New Roman"/>
          <w:sz w:val="36"/>
          <w:szCs w:val="36"/>
        </w:rPr>
        <w:t>ovo</w:t>
      </w:r>
      <w:proofErr w:type="spellEnd"/>
    </w:p>
    <w:p w:rsidR="002D499B" w:rsidRDefault="002D499B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7210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9B" w:rsidRDefault="002D499B" w:rsidP="007479A9">
      <w:pPr>
        <w:rPr>
          <w:rFonts w:ascii="Times New Roman" w:hAnsi="Times New Roman" w:cs="Times New Roman"/>
          <w:sz w:val="36"/>
          <w:szCs w:val="36"/>
        </w:rPr>
      </w:pPr>
    </w:p>
    <w:p w:rsidR="002D499B" w:rsidRDefault="002D499B" w:rsidP="007479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</w:t>
      </w:r>
      <w:proofErr w:type="spellStart"/>
      <w:r>
        <w:rPr>
          <w:rFonts w:ascii="Times New Roman" w:hAnsi="Times New Roman" w:cs="Times New Roman"/>
          <w:sz w:val="36"/>
          <w:szCs w:val="36"/>
        </w:rPr>
        <w:t>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2D499B" w:rsidRDefault="002D499B" w:rsidP="007479A9">
      <w:pPr>
        <w:rPr>
          <w:rFonts w:ascii="Times New Roman" w:hAnsi="Times New Roman" w:cs="Times New Roman"/>
          <w:sz w:val="36"/>
          <w:szCs w:val="36"/>
        </w:rPr>
      </w:pPr>
    </w:p>
    <w:p w:rsidR="00806E8E" w:rsidRPr="00F65F7C" w:rsidRDefault="00806E8E" w:rsidP="007479A9">
      <w:pPr>
        <w:rPr>
          <w:rFonts w:ascii="Times New Roman" w:hAnsi="Times New Roman" w:cs="Times New Roman"/>
          <w:sz w:val="36"/>
          <w:szCs w:val="36"/>
        </w:rPr>
      </w:pPr>
    </w:p>
    <w:p w:rsidR="00F65F7C" w:rsidRDefault="00F65F7C" w:rsidP="00F65F7C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F65F7C" w:rsidRDefault="00F65F7C" w:rsidP="00F65F7C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F65F7C" w:rsidRPr="00F65F7C" w:rsidRDefault="00F65F7C" w:rsidP="00F65F7C">
      <w:pPr>
        <w:rPr>
          <w:rFonts w:ascii="Times New Roman" w:hAnsi="Times New Roman" w:cs="Times New Roman"/>
          <w:i/>
          <w:sz w:val="36"/>
          <w:szCs w:val="36"/>
        </w:rPr>
      </w:pPr>
      <w:bookmarkStart w:id="0" w:name="_GoBack"/>
      <w:bookmarkEnd w:id="0"/>
    </w:p>
    <w:sectPr w:rsidR="00F65F7C" w:rsidRPr="00F6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C5"/>
    <w:rsid w:val="002D499B"/>
    <w:rsid w:val="003658E8"/>
    <w:rsid w:val="00494CC5"/>
    <w:rsid w:val="00645252"/>
    <w:rsid w:val="006D3D74"/>
    <w:rsid w:val="007479A9"/>
    <w:rsid w:val="00806E8E"/>
    <w:rsid w:val="00A9204E"/>
    <w:rsid w:val="00F6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DFE2"/>
  <w15:chartTrackingRefBased/>
  <w15:docId w15:val="{139462B2-4753-46B0-95A1-C6A751E1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88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1</cp:revision>
  <dcterms:created xsi:type="dcterms:W3CDTF">2018-01-14T20:56:00Z</dcterms:created>
  <dcterms:modified xsi:type="dcterms:W3CDTF">2018-01-14T22:24:00Z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